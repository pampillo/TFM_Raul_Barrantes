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Times" w:hAnsi="Times" w:cs="Times"/>
          <w:b/>
          <w:bCs/>
          <w:sz w:val="36"/>
          <w:szCs w:val="36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SOLICITUDE DE APROBACI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Ó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N DE ANTEPROXECTO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DO TRABALLO DE FIN DE 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STER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ster universitario en Tecnolog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í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as de An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lisis de Datos Masivos: Big Data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before="227" w:after="113"/>
        <w:ind w:left="510" w:right="-6"/>
        <w:rPr>
          <w:rFonts w:ascii="Helvetica" w:hAnsi="Helvetica" w:cs="Helvetica"/>
          <w:sz w:val="20"/>
          <w:szCs w:val="20"/>
          <w:lang w:val="es-ES"/>
        </w:rPr>
      </w:pPr>
      <w:r w:rsidRPr="00F52B8D">
        <w:rPr>
          <w:rFonts w:ascii="Helvetica" w:hAnsi="Helvetica" w:cs="Helvetica"/>
          <w:sz w:val="20"/>
          <w:szCs w:val="20"/>
          <w:lang w:val="es-ES"/>
        </w:rPr>
        <w:t xml:space="preserve">Entréguese na Administración da ETSE </w:t>
      </w:r>
      <w:r w:rsidRPr="00F52B8D">
        <w:rPr>
          <w:rFonts w:ascii="Helvetica" w:hAnsi="Helvetica" w:cs="Helvetica"/>
          <w:b/>
          <w:bCs/>
          <w:sz w:val="20"/>
          <w:szCs w:val="20"/>
          <w:u w:val="single"/>
          <w:lang w:val="es-ES"/>
        </w:rPr>
        <w:t>como mínimo tres meses antes da data de depósito do TFM</w:t>
      </w:r>
      <w:r w:rsidRPr="00F52B8D">
        <w:rPr>
          <w:rFonts w:ascii="Helvetica" w:hAnsi="Helvetica" w:cs="Helvetica"/>
          <w:sz w:val="20"/>
          <w:szCs w:val="20"/>
          <w:lang w:val="es-ES"/>
        </w:rPr>
        <w:t>.</w:t>
      </w:r>
    </w:p>
    <w:tbl>
      <w:tblPr>
        <w:tblW w:w="10902" w:type="dxa"/>
        <w:tblInd w:w="-6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02"/>
        <w:gridCol w:w="1858"/>
        <w:gridCol w:w="1585"/>
        <w:gridCol w:w="2157"/>
      </w:tblGrid>
      <w:tr w:rsidR="00F52B8D" w:rsidRPr="00F52B8D" w:rsidTr="00CD0405">
        <w:trPr>
          <w:trHeight w:val="250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576" w:right="-6" w:hanging="576"/>
              <w:rPr>
                <w:rFonts w:ascii="Times" w:hAnsi="Times" w:cs="Times"/>
                <w:b/>
                <w:bCs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Datos do/a Alumno/a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530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Nome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:</w:t>
            </w:r>
            <w:r w:rsidRPr="00F52B8D">
              <w:rPr>
                <w:rFonts w:ascii="Helvetica" w:hAnsi="Helvetica" w:cs="Helvetic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 xml:space="preserve">Raúl Alberto Barrantes </w:t>
            </w:r>
            <w:proofErr w:type="spellStart"/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>Pampillo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DNI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58057453R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Enderezo:</w:t>
            </w:r>
            <w:r w:rsidRPr="00F52B8D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16"/>
                <w:szCs w:val="16"/>
                <w:lang w:val="en-US"/>
              </w:rPr>
              <w:t> 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Rua</w:t>
            </w:r>
            <w:proofErr w:type="spellEnd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 xml:space="preserve"> Fernando III O Santo, 18, 7 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Esquerda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Localidade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Santiago de Compostela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</w:tr>
      <w:tr w:rsidR="0001439A" w:rsidRPr="00F52B8D" w:rsidTr="00043846">
        <w:tblPrEx>
          <w:tblBorders>
            <w:top w:val="none" w:sz="0" w:space="0" w:color="auto"/>
          </w:tblBorders>
        </w:tblPrEx>
        <w:trPr>
          <w:trHeight w:val="375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Provincia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Coruña</w:t>
            </w:r>
            <w:proofErr w:type="spellEnd"/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C.P.: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15701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158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Tel</w:t>
            </w:r>
            <w:r>
              <w:rPr>
                <w:rFonts w:ascii="Times" w:hAnsi="Times" w:cs="Times"/>
                <w:b/>
                <w:bCs/>
                <w:sz w:val="16"/>
                <w:szCs w:val="16"/>
                <w:lang w:val="en-US"/>
              </w:rPr>
              <w:t>é</w:t>
            </w: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fono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644926715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Correo-e: raul.pampillo@gmail.com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</w:pP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465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120" w:after="120"/>
              <w:ind w:left="576" w:right="-6" w:hanging="576"/>
              <w:rPr>
                <w:rFonts w:ascii="Times" w:hAnsi="Times" w:cs="Times"/>
                <w:b/>
                <w:bCs/>
                <w:lang w:val="en-U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Requisitos</w:t>
            </w:r>
            <w:proofErr w:type="spellEnd"/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411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spacing w:before="120" w:after="120"/>
              <w:ind w:right="-6"/>
              <w:jc w:val="both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O alumnado deber</w:t>
            </w:r>
            <w:r w:rsidRPr="00F52B8D"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estar matriculado na materia do TFM para poder presentar a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proposta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.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lang w:val="es-ES"/>
              </w:rPr>
            </w:pP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6"/>
                <w:numId w:val="3"/>
              </w:numPr>
              <w:autoSpaceDE w:val="0"/>
              <w:autoSpaceDN w:val="0"/>
              <w:adjustRightInd w:val="0"/>
              <w:ind w:left="1296" w:right="-6" w:hanging="1296"/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Datos 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Traballo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 de Fin de M</w:t>
            </w:r>
            <w:r w:rsidRPr="00F52B8D"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ster</w:t>
            </w:r>
          </w:p>
        </w:tc>
      </w:tr>
      <w:tr w:rsidR="00043846" w:rsidRPr="00F52B8D" w:rsidTr="00860660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</w:tcPr>
          <w:p w:rsidR="00043846" w:rsidRPr="00CD0405" w:rsidRDefault="00043846" w:rsidP="0004384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043846">
              <w:rPr>
                <w:rFonts w:cstheme="minorHAnsi"/>
                <w:b/>
                <w:bCs/>
                <w:color w:val="1A1A1A"/>
                <w:lang w:val="es-ES"/>
              </w:rPr>
              <w:t>T</w:t>
            </w:r>
            <w:r>
              <w:rPr>
                <w:rFonts w:cstheme="minorHAnsi"/>
                <w:b/>
                <w:bCs/>
                <w:color w:val="1A1A1A"/>
                <w:lang w:val="es-ES"/>
              </w:rPr>
              <w:t>í</w:t>
            </w:r>
            <w:r w:rsidRPr="00043846">
              <w:rPr>
                <w:rFonts w:cstheme="minorHAnsi"/>
                <w:b/>
                <w:bCs/>
                <w:color w:val="1A1A1A"/>
                <w:lang w:val="es-ES"/>
              </w:rPr>
              <w:t>tulo:</w:t>
            </w:r>
            <w:r>
              <w:rPr>
                <w:rFonts w:cstheme="minorHAnsi"/>
                <w:color w:val="1A1A1A"/>
                <w:lang w:val="es-ES"/>
              </w:rPr>
              <w:t xml:space="preserve"> </w:t>
            </w:r>
            <w:r w:rsidRPr="00CD0405">
              <w:rPr>
                <w:rFonts w:cstheme="minorHAnsi"/>
                <w:color w:val="1A1A1A"/>
                <w:lang w:val="es-ES"/>
              </w:rPr>
              <w:t xml:space="preserve">Social Big Data e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enfermidade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mental: aplicación automática de novas técnicas discursivas a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coleccións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dende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redes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sociais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en contextos de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enfermidade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mental. </w:t>
            </w:r>
          </w:p>
        </w:tc>
      </w:tr>
      <w:tr w:rsidR="00043846" w:rsidRPr="00F52B8D" w:rsidTr="00CD0405">
        <w:tblPrEx>
          <w:tblBorders>
            <w:top w:val="none" w:sz="0" w:space="0" w:color="auto"/>
          </w:tblBorders>
        </w:tblPrEx>
        <w:trPr>
          <w:trHeight w:val="2129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David Losada Carril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david.losada@usc.es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Patricia Mar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tí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n Rodilla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patricia.martin.rodilla@udc.es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/a: 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Correo-e: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debe ser PDI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doutor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. En caso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TFMs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desenvolvidos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en empresa o(s) supervisor(es) do TFM na empresa deben figurar aqu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í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como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(es) do TFM e debe figurar un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mico (PDI)  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–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artigo 5 do reglamento-)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043846" w:rsidRPr="00F52B8D" w:rsidTr="00CD0405">
        <w:tblPrEx>
          <w:tblBorders>
            <w:top w:val="none" w:sz="0" w:space="0" w:color="auto"/>
          </w:tblBorders>
        </w:tblPrEx>
        <w:trPr>
          <w:trHeight w:val="357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reas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ecemento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(do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mico):</w:t>
            </w:r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Ciencia da Computación e Inteligencia Artificial</w:t>
            </w: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</w:tc>
      </w:tr>
      <w:tr w:rsidR="00043846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43846" w:rsidRPr="00E30DA7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Departamento (do </w:t>
            </w:r>
            <w:proofErr w:type="spellStart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E30DA7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</w:t>
            </w:r>
            <w:r w:rsidRPr="00E30DA7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:</w:t>
            </w:r>
            <w:r w:rsidR="00B76CFE" w:rsidRPr="00E30DA7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 </w:t>
            </w:r>
            <w:r w:rsidR="00E30DA7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E</w:t>
            </w:r>
            <w:r w:rsidR="00E30DA7" w:rsidRPr="00E30DA7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lectrónica y computación</w:t>
            </w:r>
          </w:p>
        </w:tc>
      </w:tr>
      <w:tr w:rsidR="00043846" w:rsidRPr="00F52B8D" w:rsidTr="00CD0405">
        <w:tblPrEx>
          <w:tblBorders>
            <w:top w:val="none" w:sz="0" w:space="0" w:color="auto"/>
          </w:tblBorders>
        </w:tblPrEx>
        <w:trPr>
          <w:trHeight w:val="894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persoa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asina e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datos que se indican solicita 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Comisi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n Acad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mica do M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ster  a aprobaci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n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se acompa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a.</w:t>
            </w: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Santiago de Compostela,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de                          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de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20__</w:t>
            </w: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</w:tc>
      </w:tr>
      <w:tr w:rsidR="00043846" w:rsidTr="00CD0405">
        <w:tblPrEx>
          <w:tblBorders>
            <w:top w:val="none" w:sz="0" w:space="0" w:color="auto"/>
          </w:tblBorders>
        </w:tblPrEx>
        <w:trPr>
          <w:trHeight w:val="1449"/>
        </w:trPr>
        <w:tc>
          <w:tcPr>
            <w:tcW w:w="53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O/A alumno/a</w:t>
            </w: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Asdo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  <w:tc>
          <w:tcPr>
            <w:tcW w:w="560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V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º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e Pr. O/A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(a)/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(a)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traballo</w:t>
            </w:r>
            <w:proofErr w:type="spellEnd"/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>Asdo</w:t>
            </w:r>
            <w:proofErr w:type="spellEnd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</w:tr>
      <w:tr w:rsidR="00043846" w:rsidTr="00CD0405"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43846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left="454"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0"/>
          <w:szCs w:val="20"/>
          <w:lang w:val="es-ES"/>
        </w:rPr>
        <w:t>Á atención da Comisión Académica do Máster universitario en Tecnologías de Análisis de Datos Masivos: Big Data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Default="00FC045C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864" w:right="-6" w:hanging="864"/>
        <w:jc w:val="center"/>
        <w:rPr>
          <w:rFonts w:ascii="Times" w:hAnsi="Times" w:cs="Times"/>
          <w:b/>
          <w:bCs/>
          <w:kern w:val="1"/>
          <w:sz w:val="28"/>
          <w:szCs w:val="28"/>
          <w:lang w:val="en-US"/>
        </w:rPr>
      </w:pPr>
      <w:r w:rsidRPr="00F52B8D">
        <w:rPr>
          <w:rFonts w:ascii="Times" w:hAnsi="Times" w:cs="Times"/>
          <w:kern w:val="1"/>
          <w:sz w:val="20"/>
          <w:szCs w:val="20"/>
          <w:lang w:val="es-ES"/>
        </w:rPr>
        <w:tab/>
      </w:r>
      <w:r>
        <w:rPr>
          <w:rFonts w:ascii="Times" w:hAnsi="Times" w:cs="Times"/>
          <w:b/>
          <w:bCs/>
          <w:kern w:val="1"/>
          <w:sz w:val="28"/>
          <w:szCs w:val="28"/>
          <w:lang w:val="en-US"/>
        </w:rPr>
        <w:t>DESCRICIÓN DO ANTEPROXECTO</w:t>
      </w: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Times" w:hAnsi="Times" w:cs="Times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lastRenderedPageBreak/>
        <w:t>(Adaptar o tama</w:t>
      </w:r>
      <w:r w:rsidRPr="00F52B8D">
        <w:rPr>
          <w:rFonts w:ascii="Times" w:hAnsi="Times" w:cs="Times"/>
          <w:kern w:val="1"/>
          <w:sz w:val="16"/>
          <w:szCs w:val="16"/>
          <w:lang w:val="es-ES"/>
        </w:rPr>
        <w:t>ñ</w:t>
      </w: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o do documento segundo </w:t>
      </w:r>
      <w:proofErr w:type="spellStart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>sexa</w:t>
      </w:r>
      <w:proofErr w:type="spellEnd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 necesario.)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Título</w:t>
            </w:r>
            <w:proofErr w:type="spellEnd"/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E30DA7" w:rsidRPr="00E30DA7" w:rsidRDefault="00FC045C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color w:val="1A1A1A"/>
                <w:lang w:val="es-ES"/>
              </w:rPr>
            </w:pPr>
            <w:r w:rsidRPr="00CD0405">
              <w:rPr>
                <w:rFonts w:cstheme="minorHAnsi"/>
                <w:color w:val="1A1A1A"/>
                <w:lang w:val="es-ES"/>
              </w:rPr>
              <w:t xml:space="preserve">Social </w:t>
            </w:r>
            <w:r w:rsidR="00E30DA7" w:rsidRPr="00E30DA7">
              <w:rPr>
                <w:rFonts w:cstheme="minorHAnsi"/>
                <w:color w:val="1A1A1A"/>
                <w:lang w:val="es-ES"/>
              </w:rPr>
              <w:t>Big Data y enfermedad mental: aplicación automática de nuevas técnicas discursivas a</w:t>
            </w:r>
          </w:p>
          <w:p w:rsidR="0001439A" w:rsidRPr="00CD0405" w:rsidRDefault="00E30DA7" w:rsidP="00E30DA7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E30DA7">
              <w:rPr>
                <w:rFonts w:cstheme="minorHAnsi"/>
                <w:color w:val="1A1A1A"/>
                <w:lang w:val="es-ES"/>
              </w:rPr>
              <w:t>colecciones de redes sociales en contextos de enfermedades mentales.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CD0405" w:rsidRDefault="00FC045C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cstheme="minorHAnsi"/>
                <w:b/>
                <w:bCs/>
                <w:kern w:val="1"/>
                <w:lang w:val="en-US"/>
              </w:rPr>
            </w:pPr>
            <w:proofErr w:type="spellStart"/>
            <w:r w:rsidRPr="00CD0405">
              <w:rPr>
                <w:rFonts w:cstheme="minorHAnsi"/>
                <w:b/>
                <w:bCs/>
                <w:kern w:val="1"/>
                <w:lang w:val="en-US"/>
              </w:rPr>
              <w:t>Introdución</w:t>
            </w:r>
            <w:proofErr w:type="spellEnd"/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043846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Heading1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En las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redes sociales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encuentran habitualmente textos escritos por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personas diagnosticadas con enfermedades mentales. En base a esto se pueden encontrar factores discursivos en común. </w:t>
            </w:r>
            <w:r w:rsidR="006A5102" w:rsidRP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pueden usar métricas y patrones discursivos como factor diferencial e indicativo de textos producidos por personas diagnosticadas con depresión, comparándolos con población no diagnosticada</w:t>
            </w:r>
            <w:r w:rsid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Estos patrones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o pistas lingüísticas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pueden indicar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una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patología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mental que podrían facilitar o advertir el diagn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ó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stico de tales enfermedades.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:rsidR="00CD0405" w:rsidRPr="00E22B61" w:rsidRDefault="00CD0405" w:rsidP="00CD0405">
            <w:pPr>
              <w:rPr>
                <w:lang w:val="es-ES"/>
              </w:rPr>
            </w:pPr>
            <w:r>
              <w:rPr>
                <w:lang w:val="es-ES"/>
              </w:rPr>
              <w:t>Primeramente, dentro de los textos en general se</w:t>
            </w:r>
            <w:r w:rsidR="00043846">
              <w:rPr>
                <w:lang w:val="es-ES"/>
              </w:rPr>
              <w:t xml:space="preserve"> puede medir</w:t>
            </w:r>
            <w:r>
              <w:rPr>
                <w:lang w:val="es-ES"/>
              </w:rPr>
              <w:t xml:space="preserve"> la coherencia por medio de la frecuencia de palabras dentro de las oraciones, </w:t>
            </w:r>
            <w:r w:rsidR="00043846">
              <w:rPr>
                <w:lang w:val="es-ES"/>
              </w:rPr>
              <w:t xml:space="preserve">mediante lo </w:t>
            </w:r>
            <w:r w:rsidR="00E30DA7">
              <w:rPr>
                <w:lang w:val="es-ES"/>
              </w:rPr>
              <w:t>cual se</w:t>
            </w:r>
            <w:r>
              <w:rPr>
                <w:lang w:val="es-ES"/>
              </w:rPr>
              <w:t xml:space="preserve"> asigna un índice de coherencia discursiva</w:t>
            </w:r>
            <w:r w:rsidR="00043846">
              <w:rPr>
                <w:lang w:val="es-ES"/>
              </w:rPr>
              <w:t xml:space="preserve"> </w:t>
            </w:r>
            <w:r w:rsidRPr="00937A5A">
              <w:rPr>
                <w:lang w:val="es-ES"/>
              </w:rPr>
              <w:t>[3]</w:t>
            </w:r>
            <w:r w:rsidR="00043846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="00043846">
              <w:rPr>
                <w:lang w:val="es-ES"/>
              </w:rPr>
              <w:t>Por otro lado</w:t>
            </w:r>
            <w:r>
              <w:rPr>
                <w:lang w:val="es-ES"/>
              </w:rPr>
              <w:t>, existen palabras o tópicos que son más comunes dentro de los encontrados en los foros de redes sociales relacionados a salud mental</w:t>
            </w:r>
            <w:r w:rsidR="00043846">
              <w:rPr>
                <w:lang w:val="es-ES"/>
              </w:rPr>
              <w:t xml:space="preserve"> </w:t>
            </w:r>
            <w:r w:rsidR="00043846" w:rsidRPr="00E22B61">
              <w:rPr>
                <w:lang w:val="es-ES"/>
              </w:rPr>
              <w:t>[</w:t>
            </w:r>
            <w:r w:rsidR="00043846">
              <w:rPr>
                <w:lang w:val="es-ES"/>
              </w:rPr>
              <w:t>2][11][12][13][14]</w:t>
            </w:r>
            <w:r>
              <w:rPr>
                <w:lang w:val="es-ES"/>
              </w:rPr>
              <w:t xml:space="preserve">. </w:t>
            </w:r>
            <w:r w:rsidR="00043846" w:rsidRPr="00043846">
              <w:rPr>
                <w:lang w:val="es-ES"/>
              </w:rPr>
              <w:t>Utilizando elementos procedentes de este tipo de análisis</w:t>
            </w:r>
            <w:r w:rsidR="00043846">
              <w:rPr>
                <w:lang w:val="es-ES"/>
              </w:rPr>
              <w:t xml:space="preserve"> </w:t>
            </w:r>
            <w:r>
              <w:rPr>
                <w:lang w:val="es-ES"/>
              </w:rPr>
              <w:t>se plantea evaluar factores en común entre los textos escritos por los diagnosticados por depresión.</w:t>
            </w:r>
            <w:r w:rsidR="00974AED">
              <w:rPr>
                <w:lang w:val="es-ES"/>
              </w:rPr>
              <w:t xml:space="preserve"> </w:t>
            </w:r>
          </w:p>
          <w:p w:rsidR="0001439A" w:rsidRPr="00F52B8D" w:rsidRDefault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Tomando </w:t>
            </w:r>
            <w:r>
              <w:rPr>
                <w:rFonts w:cstheme="minorHAnsi"/>
                <w:lang w:val="es-ES"/>
              </w:rPr>
              <w:t xml:space="preserve">como base del trabajo </w:t>
            </w:r>
            <w:r w:rsidRPr="00954242">
              <w:rPr>
                <w:rFonts w:cstheme="minorHAnsi"/>
                <w:lang w:val="es-ES"/>
              </w:rPr>
              <w:t>diferentes de textos de prueba</w:t>
            </w:r>
            <w:r>
              <w:rPr>
                <w:rFonts w:cstheme="minorHAnsi"/>
                <w:lang w:val="es-ES"/>
              </w:rPr>
              <w:t xml:space="preserve"> y varios estudios que se han hecho al respecto</w:t>
            </w:r>
            <w:r w:rsidRPr="00954242">
              <w:rPr>
                <w:rFonts w:cstheme="minorHAnsi"/>
                <w:lang w:val="es-ES"/>
              </w:rPr>
              <w:t xml:space="preserve">, se </w:t>
            </w:r>
            <w:r w:rsidR="00947C37" w:rsidRPr="00947C37">
              <w:rPr>
                <w:rFonts w:cstheme="minorHAnsi"/>
                <w:lang w:val="es-ES"/>
              </w:rPr>
              <w:t>pretende implementar y comparar una serie de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métricas de coherencia</w:t>
            </w:r>
            <w:r>
              <w:rPr>
                <w:rFonts w:cstheme="minorHAnsi"/>
                <w:lang w:val="es-ES"/>
              </w:rPr>
              <w:t xml:space="preserve"> discursiva</w:t>
            </w:r>
            <w:r w:rsidRPr="00954242">
              <w:rPr>
                <w:rFonts w:cstheme="minorHAnsi"/>
                <w:lang w:val="es-ES"/>
              </w:rPr>
              <w:t xml:space="preserve"> con el fin de determinar </w:t>
            </w:r>
            <w:r w:rsidR="00947C37" w:rsidRPr="00947C37">
              <w:rPr>
                <w:rFonts w:cstheme="minorHAnsi"/>
                <w:lang w:val="es-ES"/>
              </w:rPr>
              <w:t>qué elementos puede ser diferenciadores de las personas que sufren trastornos psicológicos como la depresión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="00974AED">
              <w:rPr>
                <w:rFonts w:cstheme="minorHAnsi"/>
                <w:lang w:val="es-ES"/>
              </w:rPr>
              <w:t>[9]</w:t>
            </w:r>
            <w:r w:rsidR="00043846">
              <w:rPr>
                <w:rFonts w:cstheme="minorHAnsi"/>
                <w:lang w:val="es-ES"/>
              </w:rPr>
              <w:t>.</w:t>
            </w:r>
            <w:r w:rsidR="00947C37" w:rsidRPr="00947C37">
              <w:rPr>
                <w:rFonts w:cstheme="minorHAnsi"/>
                <w:lang w:val="es-ES"/>
              </w:rPr>
              <w:t xml:space="preserve">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Motivación</w:t>
            </w:r>
            <w:proofErr w:type="spellEnd"/>
          </w:p>
        </w:tc>
      </w:tr>
      <w:tr w:rsidR="0001439A" w:rsidRPr="00F52B8D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Pr="001136A6" w:rsidRDefault="00CD0405" w:rsidP="00CD0405">
            <w:pPr>
              <w:rPr>
                <w:rFonts w:cstheme="minorHAnsi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Para el desarrollo del proyecto se van a usar como base colecciones de texto para estudios de depresión </w:t>
            </w:r>
            <w:r>
              <w:rPr>
                <w:rFonts w:cstheme="minorHAnsi"/>
                <w:lang w:val="es-ES"/>
              </w:rPr>
              <w:t xml:space="preserve">[1], </w:t>
            </w:r>
            <w:r w:rsidRPr="00ED4D95">
              <w:rPr>
                <w:lang w:val="es-ES"/>
              </w:rPr>
              <w:t>s</w:t>
            </w:r>
            <w:r w:rsidRPr="001136A6">
              <w:rPr>
                <w:rFonts w:cstheme="minorHAnsi"/>
                <w:lang w:val="es-ES"/>
              </w:rPr>
              <w:t>e trata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Pr="001136A6">
              <w:rPr>
                <w:rFonts w:cstheme="minorHAnsi"/>
                <w:lang w:val="es-ES"/>
              </w:rPr>
              <w:t>de publicaciones (</w:t>
            </w:r>
            <w:proofErr w:type="spellStart"/>
            <w:r w:rsidRPr="001136A6">
              <w:rPr>
                <w:rFonts w:cstheme="minorHAnsi"/>
                <w:lang w:val="es-ES"/>
              </w:rPr>
              <w:t>posts</w:t>
            </w:r>
            <w:proofErr w:type="spellEnd"/>
            <w:r w:rsidRPr="001136A6">
              <w:rPr>
                <w:rFonts w:cstheme="minorHAnsi"/>
                <w:lang w:val="es-ES"/>
              </w:rPr>
              <w:t xml:space="preserve"> o comentarios) realizadas por un conjunto de personas en la red social </w:t>
            </w:r>
            <w:proofErr w:type="spellStart"/>
            <w:r w:rsidRPr="001136A6">
              <w:rPr>
                <w:rFonts w:cstheme="minorHAnsi"/>
                <w:lang w:val="es-ES"/>
              </w:rPr>
              <w:t>Reddit</w:t>
            </w:r>
            <w:proofErr w:type="spellEnd"/>
            <w:r w:rsidRPr="001136A6">
              <w:rPr>
                <w:rFonts w:cstheme="minorHAnsi"/>
                <w:lang w:val="es-ES"/>
              </w:rPr>
              <w:t>.</w:t>
            </w:r>
          </w:p>
          <w:p w:rsidR="00CD0405" w:rsidRDefault="003A5A93" w:rsidP="00CD0405">
            <w:pPr>
              <w:rPr>
                <w:rFonts w:eastAsia="Times New Roman"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propone usar varios métodos para el análisis de los textos. Por un lado,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</w:rPr>
              <w:t>Latent Semantic Analysi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s</w:t>
            </w:r>
            <w:r w:rsidR="00947C37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, </w:t>
            </w:r>
            <w:r w:rsidR="00CD0405" w:rsidRPr="00395713">
              <w:rPr>
                <w:rFonts w:eastAsia="Times New Roman" w:cstheme="minorHAnsi"/>
                <w:lang w:val="es-ES"/>
              </w:rPr>
              <w:t>construye un espacio ‘semántico’ con los términos m</w:t>
            </w:r>
            <w:r w:rsidR="00043846">
              <w:rPr>
                <w:rFonts w:eastAsia="Times New Roman" w:cstheme="minorHAnsi"/>
                <w:lang w:val="es-ES"/>
              </w:rPr>
              <w:t>á</w:t>
            </w:r>
            <w:r w:rsidR="00CD0405" w:rsidRPr="00395713">
              <w:rPr>
                <w:rFonts w:eastAsia="Times New Roman" w:cstheme="minorHAnsi"/>
                <w:lang w:val="es-ES"/>
              </w:rPr>
              <w:t xml:space="preserve">s </w:t>
            </w:r>
            <w:r w:rsidR="00E30DA7" w:rsidRPr="00E30DA7">
              <w:rPr>
                <w:rFonts w:eastAsia="Times New Roman" w:cstheme="minorHAnsi"/>
                <w:lang w:val="es-ES"/>
              </w:rPr>
              <w:t>asociados entre sí y que conduce a una representación matricial</w:t>
            </w:r>
            <w:r w:rsidR="00E30DA7">
              <w:rPr>
                <w:rFonts w:eastAsia="Times New Roman" w:cstheme="minorHAnsi"/>
                <w:lang w:val="es-ES"/>
              </w:rPr>
              <w:t xml:space="preserve"> </w:t>
            </w:r>
            <w:r w:rsidR="00CD0405">
              <w:rPr>
                <w:rFonts w:eastAsia="Times New Roman" w:cstheme="minorHAnsi"/>
                <w:lang w:val="es-ES"/>
              </w:rPr>
              <w:t>[6]</w:t>
            </w:r>
            <w:r w:rsidR="00E30DA7">
              <w:rPr>
                <w:rFonts w:eastAsia="Times New Roman" w:cstheme="minorHAnsi"/>
                <w:lang w:val="es-ES"/>
              </w:rPr>
              <w:t>.</w:t>
            </w:r>
            <w:r w:rsidR="00CD0405">
              <w:rPr>
                <w:rFonts w:eastAsia="Times New Roman" w:cstheme="minorHAnsi"/>
                <w:lang w:val="es-ES"/>
              </w:rPr>
              <w:t xml:space="preserve"> Y por medio de </w:t>
            </w:r>
            <w:r>
              <w:rPr>
                <w:rFonts w:eastAsia="Times New Roman" w:cstheme="minorHAnsi"/>
                <w:lang w:val="es-ES"/>
              </w:rPr>
              <w:t>su</w:t>
            </w:r>
            <w:r w:rsidR="00CD0405">
              <w:rPr>
                <w:rFonts w:eastAsia="Times New Roman" w:cstheme="minorHAnsi"/>
                <w:lang w:val="es-ES"/>
              </w:rPr>
              <w:t xml:space="preserve"> implementación </w:t>
            </w:r>
            <w:r w:rsidR="00043846">
              <w:rPr>
                <w:rFonts w:eastAsia="Times New Roman" w:cstheme="minorHAnsi"/>
                <w:lang w:val="es-ES"/>
              </w:rPr>
              <w:t>en</w:t>
            </w:r>
            <w:r w:rsidR="00CD0405">
              <w:rPr>
                <w:rFonts w:eastAsia="Times New Roman" w:cstheme="minorHAnsi"/>
                <w:lang w:val="es-ES"/>
              </w:rPr>
              <w:t xml:space="preserve"> </w:t>
            </w:r>
            <w:proofErr w:type="spellStart"/>
            <w:r w:rsidR="00CD0405">
              <w:rPr>
                <w:rFonts w:eastAsia="Times New Roman" w:cstheme="minorHAnsi"/>
                <w:lang w:val="es-ES"/>
              </w:rPr>
              <w:t>Genisim</w:t>
            </w:r>
            <w:proofErr w:type="spellEnd"/>
            <w:r w:rsidR="00CD0405">
              <w:rPr>
                <w:rFonts w:eastAsia="Times New Roman" w:cstheme="minorHAnsi"/>
                <w:lang w:val="es-ES"/>
              </w:rPr>
              <w:t xml:space="preserve"> se representa esa información por medio de un m</w:t>
            </w:r>
            <w:r w:rsidR="00CD0405" w:rsidRPr="00A861CB">
              <w:rPr>
                <w:rFonts w:eastAsia="Times New Roman" w:cstheme="minorHAnsi"/>
                <w:lang w:val="es-ES"/>
              </w:rPr>
              <w:t>odelo de espacio vectoria</w:t>
            </w:r>
            <w:r w:rsidR="00CD0405">
              <w:rPr>
                <w:rFonts w:eastAsia="Times New Roman" w:cstheme="minorHAnsi"/>
                <w:lang w:val="es-ES"/>
              </w:rPr>
              <w:t>l.</w:t>
            </w:r>
          </w:p>
          <w:p w:rsidR="003A5A93" w:rsidRPr="003A5A93" w:rsidRDefault="003A5A93" w:rsidP="00CD0405">
            <w:r>
              <w:rPr>
                <w:rFonts w:eastAsia="Times New Roman" w:cstheme="minorHAnsi"/>
                <w:lang w:val="es-ES"/>
              </w:rPr>
              <w:t>Por otro lado el marco de referencia proporcionado por CODRA (</w:t>
            </w:r>
            <w:r>
              <w:t>COmplete probabilistic Discriminative</w:t>
            </w:r>
            <w:r>
              <w:rPr>
                <w:rFonts w:eastAsia="Times New Roman" w:cstheme="minorHAnsi"/>
                <w:lang w:val="es-ES"/>
              </w:rPr>
              <w:t>) analiza la estructura sintáctica de los textos y plantea las relaciones y la coherencia que existe en un texto</w:t>
            </w:r>
            <w:r w:rsidR="00974AED">
              <w:rPr>
                <w:rFonts w:eastAsia="Times New Roman" w:cstheme="minorHAnsi"/>
                <w:lang w:val="es-ES"/>
              </w:rPr>
              <w:t xml:space="preserve"> en forma de árbol</w:t>
            </w:r>
            <w:r w:rsidR="00043846">
              <w:rPr>
                <w:rFonts w:eastAsia="Times New Roman" w:cstheme="minorHAnsi"/>
                <w:lang w:val="es-ES"/>
              </w:rPr>
              <w:t xml:space="preserve"> </w:t>
            </w:r>
            <w:r w:rsidR="00974AED">
              <w:rPr>
                <w:rFonts w:eastAsia="Times New Roman" w:cstheme="minorHAnsi"/>
                <w:lang w:val="es-ES"/>
              </w:rPr>
              <w:t>[7]</w:t>
            </w:r>
            <w:r w:rsidR="00043846">
              <w:rPr>
                <w:rFonts w:eastAsia="Times New Roman" w:cstheme="minorHAnsi"/>
                <w:lang w:val="es-ES"/>
              </w:rPr>
              <w:t>.</w:t>
            </w:r>
          </w:p>
          <w:p w:rsidR="00CD0405" w:rsidRPr="00954242" w:rsidRDefault="00CD0405" w:rsidP="00CD0405">
            <w:pPr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Una vez planteada la estructura semántica de l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as oraciones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se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pretende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usar métricas de coherencia, con el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fin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de etiquetar los datos recopilados para su posterior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análisis o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entrenamiento.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Las métricas de coherencia indican la calidad de un documento, y de este modo </w:t>
            </w:r>
            <w:r>
              <w:rPr>
                <w:rFonts w:cstheme="minorHAnsi"/>
                <w:lang w:val="es-ES"/>
              </w:rPr>
              <w:t>se puede intentar estudiar</w:t>
            </w:r>
            <w:r w:rsidRPr="00954242">
              <w:rPr>
                <w:rFonts w:cstheme="minorHAnsi"/>
                <w:lang w:val="es-ES"/>
              </w:rPr>
              <w:t xml:space="preserve"> la generación de texto y su entendimiento </w:t>
            </w:r>
            <w:r>
              <w:rPr>
                <w:rFonts w:cstheme="minorHAnsi"/>
                <w:lang w:val="es-ES"/>
              </w:rPr>
              <w:t>[5]</w:t>
            </w:r>
            <w:r w:rsidR="00974AED">
              <w:rPr>
                <w:rFonts w:cstheme="minorHAnsi"/>
                <w:lang w:val="es-ES"/>
              </w:rPr>
              <w:t>[15]</w:t>
            </w:r>
            <w:r>
              <w:rPr>
                <w:rFonts w:cstheme="minorHAnsi"/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Estas mét</w:t>
            </w:r>
            <w:r>
              <w:rPr>
                <w:rFonts w:cstheme="minorHAnsi"/>
                <w:lang w:val="es-ES"/>
              </w:rPr>
              <w:t>r</w:t>
            </w:r>
            <w:r w:rsidRPr="00954242">
              <w:rPr>
                <w:rFonts w:cstheme="minorHAnsi"/>
                <w:lang w:val="es-ES"/>
              </w:rPr>
              <w:t xml:space="preserve">icas indican </w:t>
            </w:r>
            <w:r>
              <w:rPr>
                <w:rFonts w:cstheme="minorHAnsi"/>
                <w:lang w:val="es-ES"/>
              </w:rPr>
              <w:t>lo coherente que es</w:t>
            </w:r>
            <w:r w:rsidRPr="00954242">
              <w:rPr>
                <w:rFonts w:cstheme="minorHAnsi"/>
                <w:lang w:val="es-ES"/>
              </w:rPr>
              <w:t xml:space="preserve"> un texto dadas sus palabras y </w:t>
            </w:r>
            <w:r w:rsidR="00E30DA7" w:rsidRPr="00E30DA7">
              <w:rPr>
                <w:rFonts w:cstheme="minorHAnsi"/>
                <w:lang w:val="es-ES"/>
              </w:rPr>
              <w:t>frecuencias de las mismas</w:t>
            </w:r>
            <w:r w:rsidRPr="00954242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Asimismo también se </w:t>
            </w:r>
            <w:r w:rsidRPr="00081C3B">
              <w:rPr>
                <w:rFonts w:cstheme="minorHAnsi"/>
                <w:lang w:val="es-ES"/>
              </w:rPr>
              <w:t>considerarán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medidas </w:t>
            </w:r>
            <w:r>
              <w:rPr>
                <w:rFonts w:cstheme="minorHAnsi"/>
                <w:lang w:val="es-ES"/>
              </w:rPr>
              <w:t xml:space="preserve">de correlación </w:t>
            </w:r>
            <w:r w:rsidRPr="00954242">
              <w:rPr>
                <w:rFonts w:cstheme="minorHAnsi"/>
                <w:lang w:val="es-ES"/>
              </w:rPr>
              <w:t xml:space="preserve">entre </w:t>
            </w:r>
            <w:r w:rsidR="00E30DA7" w:rsidRPr="00E30DA7">
              <w:rPr>
                <w:rFonts w:cstheme="minorHAnsi"/>
                <w:lang w:val="es-ES"/>
              </w:rPr>
              <w:t>oraciones</w:t>
            </w:r>
            <w:r w:rsidR="00E30DA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del texto de una forma sintáctica y semántica</w:t>
            </w:r>
            <w:r>
              <w:rPr>
                <w:rFonts w:cstheme="minorHAnsi"/>
                <w:lang w:val="es-ES"/>
              </w:rPr>
              <w:t xml:space="preserve"> [3].</w:t>
            </w:r>
          </w:p>
          <w:p w:rsidR="00CD0405" w:rsidRPr="00B1219A" w:rsidRDefault="00CD0405" w:rsidP="00CD0405">
            <w:pPr>
              <w:rPr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Se pueden percibir atributos lingüísticos generales en común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textos de pacientes diagnosticados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con depresión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tales como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expresiones relacionadas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con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conductas afectivas,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términos relacionados con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soporte social, o </w:t>
            </w:r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aspectos relacionados con elementos de </w:t>
            </w:r>
            <w:proofErr w:type="spellStart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>anonimización</w:t>
            </w:r>
            <w:proofErr w:type="spellEnd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974AED" w:rsidRPr="00E22B61">
              <w:rPr>
                <w:lang w:val="es-ES"/>
              </w:rPr>
              <w:t>[</w:t>
            </w:r>
            <w:r w:rsidR="00974AED">
              <w:rPr>
                <w:lang w:val="es-ES"/>
              </w:rPr>
              <w:t xml:space="preserve">2][11][12][13][14]. </w:t>
            </w:r>
            <w:r>
              <w:rPr>
                <w:rFonts w:cstheme="minorHAnsi"/>
                <w:lang w:val="es-ES"/>
              </w:rPr>
              <w:t xml:space="preserve">Además se </w:t>
            </w:r>
            <w:r w:rsidR="00ED4C7F">
              <w:rPr>
                <w:rFonts w:cstheme="minorHAnsi"/>
                <w:lang w:val="es-ES"/>
              </w:rPr>
              <w:t>tendrá</w:t>
            </w:r>
            <w:r>
              <w:rPr>
                <w:rFonts w:cstheme="minorHAnsi"/>
                <w:lang w:val="es-ES"/>
              </w:rPr>
              <w:t xml:space="preserve"> en cuenta la legibilidad de los textos, por medio de medidas aplicadas por las</w:t>
            </w:r>
            <w:r w:rsidRPr="00594E23">
              <w:rPr>
                <w:rFonts w:cstheme="minorHAnsi"/>
                <w:lang w:val="es-ES"/>
              </w:rPr>
              <w:t xml:space="preserve"> fórmula</w:t>
            </w:r>
            <w:r>
              <w:rPr>
                <w:rFonts w:cstheme="minorHAnsi"/>
                <w:lang w:val="es-ES"/>
              </w:rPr>
              <w:t>s</w:t>
            </w:r>
            <w:r w:rsidRPr="00594E23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594E23">
              <w:rPr>
                <w:rFonts w:cstheme="minorHAnsi"/>
                <w:lang w:val="es-ES"/>
              </w:rPr>
              <w:t>Flesch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Reading </w:t>
            </w:r>
            <w:proofErr w:type="spellStart"/>
            <w:r w:rsidRPr="00594E23">
              <w:rPr>
                <w:rFonts w:cstheme="minorHAnsi"/>
                <w:lang w:val="es-ES"/>
              </w:rPr>
              <w:t>Ease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y el nivel de grado </w:t>
            </w:r>
            <w:proofErr w:type="spellStart"/>
            <w:r w:rsidRPr="00594E23">
              <w:rPr>
                <w:rFonts w:cstheme="minorHAnsi"/>
                <w:lang w:val="es-ES"/>
              </w:rPr>
              <w:t>Flesch-Kincaid</w:t>
            </w:r>
            <w:proofErr w:type="spellEnd"/>
            <w:r w:rsidR="00ED4C7F">
              <w:rPr>
                <w:rFonts w:cstheme="minorHAnsi"/>
                <w:lang w:val="es-ES"/>
              </w:rPr>
              <w:t xml:space="preserve"> </w:t>
            </w:r>
            <w:r w:rsidR="00ED4C7F" w:rsidRPr="00594E23">
              <w:rPr>
                <w:rFonts w:cstheme="minorHAnsi"/>
                <w:lang w:val="es-ES"/>
              </w:rPr>
              <w:t>[</w:t>
            </w:r>
            <w:r w:rsidR="00ED4C7F">
              <w:rPr>
                <w:rFonts w:cstheme="minorHAnsi"/>
                <w:lang w:val="es-ES"/>
              </w:rPr>
              <w:t>4]</w:t>
            </w:r>
            <w:r w:rsidRPr="00594E23">
              <w:rPr>
                <w:rFonts w:cstheme="minorHAnsi"/>
                <w:lang w:val="es-ES"/>
              </w:rPr>
              <w:t xml:space="preserve">.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8"/>
                <w:szCs w:val="18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Obxectivos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Default="00CD0405" w:rsidP="00CD0405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Buscar patrones que puedan ser usados para detectar índices de depresión.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represente colecciones de textos disponibles en el área de análisis de lenguaje y trastornos depresivos</w:t>
            </w:r>
            <w:r>
              <w:rPr>
                <w:lang w:val="es-ES"/>
              </w:rPr>
              <w:t>.</w:t>
            </w:r>
          </w:p>
          <w:p w:rsid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analice en términos de coherencia discursiva los textos escritos por distintos grupos de sujetos y visualice los resultados apropiadamente</w:t>
            </w:r>
            <w:r>
              <w:rPr>
                <w:lang w:val="es-ES"/>
              </w:rPr>
              <w:t>.</w:t>
            </w:r>
          </w:p>
          <w:p w:rsidR="0001439A" w:rsidRPr="00947C37" w:rsidRDefault="0001439A" w:rsidP="00E30DA7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</w:tc>
      </w:tr>
    </w:tbl>
    <w:p w:rsidR="0001439A" w:rsidRPr="00947C37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 w:rsidRPr="00F52B8D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Relación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coñecementos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e competencias proporcionadas polo Máster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Modelos de predicción</w:t>
            </w: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Técnicas de extracción de características en el texto</w:t>
            </w:r>
          </w:p>
          <w:p w:rsidR="00ED4C7F" w:rsidRP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Procesamiento de lenguaje natural</w:t>
            </w:r>
          </w:p>
          <w:p w:rsid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Minería de textos</w:t>
            </w:r>
          </w:p>
          <w:p w:rsidR="0001439A" w:rsidRPr="00CD0405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 xml:space="preserve">Plan de </w:t>
            </w: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Traballo</w:t>
            </w:r>
            <w:proofErr w:type="spellEnd"/>
          </w:p>
        </w:tc>
      </w:tr>
      <w:tr w:rsidR="0001439A" w:rsidRPr="00CD0405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ED4C7F" w:rsidRPr="00BA24CE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</w:t>
            </w:r>
            <w:r w:rsidR="00BA24CE" w:rsidRPr="00BA24CE">
              <w:rPr>
                <w:lang w:val="es-ES"/>
              </w:rPr>
              <w:t xml:space="preserve"> y anteproyecto</w:t>
            </w:r>
            <w:r w:rsidRPr="00BA24CE">
              <w:rPr>
                <w:lang w:val="es-ES"/>
              </w:rPr>
              <w:t>.</w:t>
            </w:r>
          </w:p>
          <w:p w:rsidR="00CD0405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  <w:p w:rsidR="00ED4C7F" w:rsidRPr="00ED4C7F" w:rsidRDefault="00FF49A2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</w:t>
            </w:r>
            <w:r w:rsidR="00CD0405" w:rsidRPr="00ED4C7F">
              <w:rPr>
                <w:lang w:val="es-ES"/>
              </w:rPr>
              <w:t xml:space="preserve"> y exploración de los datos.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  <w:p w:rsidR="00ED4C7F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  <w:p w:rsidR="00CD0405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  <w:p w:rsidR="0001439A" w:rsidRPr="00CD0405" w:rsidRDefault="0001439A" w:rsidP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Bibliografía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[1] </w:t>
            </w:r>
            <w:proofErr w:type="spellStart"/>
            <w:r w:rsidRPr="000C3433">
              <w:rPr>
                <w:rFonts w:cstheme="minorHAnsi"/>
                <w:lang w:val="en-US"/>
              </w:rPr>
              <w:t>Losada</w:t>
            </w:r>
            <w:proofErr w:type="spellEnd"/>
            <w:r w:rsidR="00FF49A2">
              <w:rPr>
                <w:rFonts w:cstheme="minorHAnsi"/>
                <w:lang w:val="en-US"/>
              </w:rPr>
              <w:t xml:space="preserve"> </w:t>
            </w:r>
            <w:r w:rsidR="00FF49A2" w:rsidRPr="000C3433">
              <w:rPr>
                <w:rFonts w:cstheme="minorHAnsi"/>
                <w:lang w:val="en-US"/>
              </w:rPr>
              <w:t>David E.</w:t>
            </w:r>
            <w:r w:rsidRPr="000C343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3433">
              <w:rPr>
                <w:rFonts w:cstheme="minorHAnsi"/>
                <w:lang w:val="en-US"/>
              </w:rPr>
              <w:t>Crestani</w:t>
            </w:r>
            <w:proofErr w:type="spellEnd"/>
            <w:r w:rsidR="00FF49A2">
              <w:rPr>
                <w:rFonts w:cstheme="minorHAnsi"/>
                <w:lang w:val="en-US"/>
              </w:rPr>
              <w:t xml:space="preserve"> </w:t>
            </w:r>
            <w:r w:rsidR="00FF49A2" w:rsidRPr="000C3433">
              <w:rPr>
                <w:rFonts w:cstheme="minorHAnsi"/>
                <w:lang w:val="en-US"/>
              </w:rPr>
              <w:t>Fabio</w:t>
            </w:r>
            <w:r w:rsidRPr="000C3433">
              <w:rPr>
                <w:rFonts w:cstheme="minorHAnsi"/>
                <w:lang w:val="en-US"/>
              </w:rPr>
              <w:t xml:space="preserve">, </w:t>
            </w:r>
            <w:r w:rsidRPr="000C3433">
              <w:rPr>
                <w:rFonts w:cstheme="minorHAnsi"/>
              </w:rPr>
              <w:t>A Test Collection for Research on Depression and Language Use</w:t>
            </w:r>
            <w:r w:rsidRPr="000C3433">
              <w:rPr>
                <w:rFonts w:cstheme="minorHAnsi"/>
                <w:lang w:val="en-US"/>
              </w:rPr>
              <w:t>, 2019</w:t>
            </w:r>
          </w:p>
          <w:p w:rsidR="00CD0405" w:rsidRPr="000C3433" w:rsidRDefault="00CD0405" w:rsidP="00CD0405">
            <w:pPr>
              <w:rPr>
                <w:rFonts w:cstheme="minorHAnsi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[2] </w:t>
            </w:r>
            <w:proofErr w:type="spellStart"/>
            <w:r w:rsidRPr="000C3433">
              <w:rPr>
                <w:rFonts w:cstheme="minorHAnsi"/>
                <w:lang w:val="en-US"/>
              </w:rPr>
              <w:t>Munmun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 Choudhury, </w:t>
            </w:r>
            <w:proofErr w:type="spellStart"/>
            <w:r w:rsidRPr="000C3433">
              <w:rPr>
                <w:rFonts w:cstheme="minorHAnsi"/>
                <w:lang w:val="en-US"/>
              </w:rPr>
              <w:t>Sushovan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De, Mental Health Discourse on reddit: Self-Disclosure, Social Support, and Anonymity, 2014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[3] </w:t>
            </w:r>
            <w:proofErr w:type="spellStart"/>
            <w:r w:rsidRPr="000C3433">
              <w:rPr>
                <w:rFonts w:cstheme="minorHAnsi"/>
                <w:lang w:val="en-US"/>
              </w:rPr>
              <w:t>Lapata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Mirella, </w:t>
            </w:r>
            <w:proofErr w:type="spellStart"/>
            <w:r w:rsidRPr="000C3433">
              <w:rPr>
                <w:rFonts w:cstheme="minorHAnsi"/>
                <w:lang w:val="en-US"/>
              </w:rPr>
              <w:t>Barzilay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Regina, Automatic Evaluation of Text Coherence: Models and Representations, 2014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[4] McNamara Danielle S., </w:t>
            </w:r>
            <w:proofErr w:type="spellStart"/>
            <w:r w:rsidRPr="000C3433">
              <w:rPr>
                <w:rFonts w:cstheme="minorHAnsi"/>
                <w:lang w:val="en-US"/>
              </w:rPr>
              <w:t>Louwerse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Max M., </w:t>
            </w:r>
            <w:proofErr w:type="spellStart"/>
            <w:r w:rsidRPr="000C3433">
              <w:rPr>
                <w:rFonts w:cstheme="minorHAnsi"/>
                <w:lang w:val="en-US"/>
              </w:rPr>
              <w:t>Graesser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Arthur C. , </w:t>
            </w:r>
            <w:proofErr w:type="spellStart"/>
            <w:r w:rsidRPr="000C3433">
              <w:rPr>
                <w:rFonts w:cstheme="minorHAnsi"/>
                <w:lang w:val="en-US"/>
              </w:rPr>
              <w:t>Coh-metrix</w:t>
            </w:r>
            <w:proofErr w:type="spellEnd"/>
            <w:r w:rsidRPr="000C3433">
              <w:rPr>
                <w:rFonts w:cstheme="minorHAnsi"/>
                <w:lang w:val="en-US"/>
              </w:rPr>
              <w:t>: Automated cohesion and coherence scores. To predict text readability and facilitate comprehension, 2005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[5] Li </w:t>
            </w:r>
            <w:proofErr w:type="spellStart"/>
            <w:r w:rsidRPr="000C3433">
              <w:rPr>
                <w:rFonts w:cstheme="minorHAnsi"/>
                <w:lang w:val="en-US"/>
              </w:rPr>
              <w:t>Jiwei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and </w:t>
            </w:r>
            <w:proofErr w:type="spellStart"/>
            <w:r w:rsidRPr="000C3433">
              <w:rPr>
                <w:rFonts w:cstheme="minorHAnsi"/>
                <w:lang w:val="en-US"/>
              </w:rPr>
              <w:t>Jurafsky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Dan , Neural Net Models of Open-domain Discourse Coherence, 2017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eastAsia="Times New Roman" w:cstheme="minorHAnsi"/>
              </w:rPr>
            </w:pPr>
            <w:r w:rsidRPr="000C3433">
              <w:rPr>
                <w:rFonts w:cstheme="minorHAnsi"/>
                <w:lang w:val="en-US"/>
              </w:rPr>
              <w:t xml:space="preserve">[6] </w:t>
            </w:r>
            <w:r w:rsidRPr="000C3433">
              <w:rPr>
                <w:rFonts w:eastAsia="Times New Roman" w:cstheme="minorHAnsi"/>
              </w:rPr>
              <w:t>Deerwester</w:t>
            </w:r>
            <w:r w:rsidRPr="000C3433">
              <w:rPr>
                <w:rFonts w:eastAsia="Times New Roman" w:cstheme="minorHAnsi"/>
                <w:lang w:val="en-US"/>
              </w:rPr>
              <w:t xml:space="preserve"> </w:t>
            </w:r>
            <w:r w:rsidRPr="000C3433">
              <w:rPr>
                <w:rFonts w:eastAsia="Times New Roman" w:cstheme="minorHAnsi"/>
              </w:rPr>
              <w:t>Scott</w:t>
            </w:r>
            <w:r w:rsidRPr="000C3433">
              <w:rPr>
                <w:rFonts w:eastAsia="Times New Roman" w:cstheme="minorHAnsi"/>
                <w:lang w:val="en-US"/>
              </w:rPr>
              <w:t>,</w:t>
            </w:r>
            <w:r w:rsidRPr="000C3433">
              <w:rPr>
                <w:rFonts w:eastAsia="Times New Roman" w:cstheme="minorHAnsi"/>
              </w:rPr>
              <w:t xml:space="preserve"> Dumais Susan T. , Furnas George W., and Landauer Thomas K</w:t>
            </w:r>
            <w:r w:rsidRPr="000C3433">
              <w:rPr>
                <w:rFonts w:eastAsia="Times New Roman" w:cstheme="minorHAnsi"/>
                <w:lang w:val="en-US"/>
              </w:rPr>
              <w:t>. Indexing by Latent Semantic Analysis, 1990</w:t>
            </w:r>
            <w:r w:rsidRPr="000C3433">
              <w:rPr>
                <w:rFonts w:eastAsia="Times New Roman" w:cstheme="minorHAnsi"/>
              </w:rPr>
              <w:t xml:space="preserve"> </w:t>
            </w:r>
          </w:p>
          <w:p w:rsidR="00CD0405" w:rsidRDefault="00CD0405" w:rsidP="00CD0405">
            <w:pPr>
              <w:rPr>
                <w:rFonts w:eastAsia="Times New Roman" w:cstheme="minorHAnsi"/>
              </w:rPr>
            </w:pPr>
          </w:p>
          <w:p w:rsidR="00974AED" w:rsidRPr="00974AED" w:rsidRDefault="00974AED" w:rsidP="00974AED">
            <w:pPr>
              <w:rPr>
                <w:lang w:val="en-US"/>
              </w:rPr>
            </w:pPr>
            <w:r>
              <w:rPr>
                <w:lang w:val="en-US"/>
              </w:rPr>
              <w:t xml:space="preserve">[7] </w:t>
            </w:r>
            <w:r>
              <w:t>Joty</w:t>
            </w:r>
            <w:r w:rsidRPr="00974AED">
              <w:rPr>
                <w:lang w:val="en-US"/>
              </w:rPr>
              <w:t xml:space="preserve"> </w:t>
            </w:r>
            <w:r>
              <w:t>Shafiq</w:t>
            </w:r>
            <w:r w:rsidRPr="00974AED"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t>Carenini</w:t>
            </w:r>
            <w:r w:rsidRPr="00974AED">
              <w:rPr>
                <w:lang w:val="en-US"/>
              </w:rPr>
              <w:t xml:space="preserve"> </w:t>
            </w:r>
            <w:r>
              <w:t>Giuseppe</w:t>
            </w:r>
            <w:r w:rsidRPr="00974AED">
              <w:rPr>
                <w:lang w:val="en-US"/>
              </w:rPr>
              <w:t xml:space="preserve">, </w:t>
            </w:r>
            <w:r>
              <w:t>Ng Raymond T. CODRA: A Novel Discriminative Framework for Rhetorical Analysis</w:t>
            </w:r>
            <w:r w:rsidRPr="00974AED">
              <w:rPr>
                <w:lang w:val="en-US"/>
              </w:rPr>
              <w:t>, 2015</w:t>
            </w:r>
            <w:r>
              <w:rPr>
                <w:rFonts w:eastAsia="Times New Roman" w:cstheme="minorHAnsi"/>
              </w:rPr>
              <w:t xml:space="preserve"> 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[8] </w:t>
            </w:r>
            <w:r w:rsidRPr="00E40237">
              <w:rPr>
                <w:lang w:val="en-US"/>
              </w:rPr>
              <w:t>Elsner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Micha, </w:t>
            </w:r>
            <w:proofErr w:type="spellStart"/>
            <w:r w:rsidRPr="00E40237">
              <w:rPr>
                <w:lang w:val="en-US"/>
              </w:rPr>
              <w:t>Austerweil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Joseph, and </w:t>
            </w:r>
            <w:proofErr w:type="spellStart"/>
            <w:r w:rsidRPr="00E40237">
              <w:rPr>
                <w:lang w:val="en-US"/>
              </w:rPr>
              <w:t>Charniak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Eugene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A Unified Local and Global Model for Discourse Coherence</w:t>
            </w:r>
            <w:r>
              <w:rPr>
                <w:lang w:val="en-US"/>
              </w:rPr>
              <w:t>, 2007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[9] </w:t>
            </w:r>
            <w:proofErr w:type="spellStart"/>
            <w:r w:rsidRPr="00F12367">
              <w:rPr>
                <w:lang w:val="en-US"/>
              </w:rPr>
              <w:t>Barzilay</w:t>
            </w:r>
            <w:proofErr w:type="spellEnd"/>
            <w:r w:rsidRPr="00F12367">
              <w:rPr>
                <w:lang w:val="en-US"/>
              </w:rPr>
              <w:t xml:space="preserve"> Regina</w:t>
            </w:r>
            <w:r>
              <w:rPr>
                <w:lang w:val="en-US"/>
              </w:rPr>
              <w:t xml:space="preserve">, </w:t>
            </w:r>
            <w:proofErr w:type="spellStart"/>
            <w:r w:rsidRPr="00F12367">
              <w:rPr>
                <w:lang w:val="en-US"/>
              </w:rPr>
              <w:t>Lapata</w:t>
            </w:r>
            <w:proofErr w:type="spellEnd"/>
            <w:r w:rsidRPr="00F12367">
              <w:rPr>
                <w:lang w:val="en-US"/>
              </w:rPr>
              <w:t xml:space="preserve"> Mirella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Modeling Local Coherence: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An Entity-Based Approach</w:t>
            </w:r>
            <w:r>
              <w:rPr>
                <w:lang w:val="en-US"/>
              </w:rPr>
              <w:t>, 2008.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[10] </w:t>
            </w:r>
            <w:r w:rsidRPr="00F12367">
              <w:rPr>
                <w:lang w:val="en-US"/>
              </w:rPr>
              <w:t>Petersen</w:t>
            </w:r>
            <w:r>
              <w:rPr>
                <w:lang w:val="en-US"/>
              </w:rPr>
              <w:t xml:space="preserve"> Casper, </w:t>
            </w:r>
            <w:proofErr w:type="spellStart"/>
            <w:r w:rsidRPr="00F12367">
              <w:rPr>
                <w:lang w:val="en-US"/>
              </w:rPr>
              <w:t>Lioma</w:t>
            </w:r>
            <w:proofErr w:type="spellEnd"/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Christina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Simonsen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 xml:space="preserve">Jakob </w:t>
            </w:r>
            <w:proofErr w:type="spellStart"/>
            <w:r w:rsidRPr="00F12367">
              <w:rPr>
                <w:lang w:val="en-US"/>
              </w:rPr>
              <w:t>Grue</w:t>
            </w:r>
            <w:proofErr w:type="spellEnd"/>
            <w:r>
              <w:rPr>
                <w:lang w:val="en-US"/>
              </w:rPr>
              <w:t xml:space="preserve">, Larsen Birger, </w:t>
            </w:r>
            <w:r w:rsidRPr="00F12367">
              <w:rPr>
                <w:lang w:val="en-US"/>
              </w:rPr>
              <w:t>Entropy and Graph Based Modelling of Document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Coherence using Discourse Entities: An Application to IR</w:t>
            </w:r>
            <w:r>
              <w:rPr>
                <w:lang w:val="en-US"/>
              </w:rPr>
              <w:t>, 2015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[11] </w:t>
            </w:r>
            <w:r w:rsidRPr="009B2C4E">
              <w:rPr>
                <w:lang w:val="en-US"/>
              </w:rPr>
              <w:t>Al-</w:t>
            </w:r>
            <w:proofErr w:type="spellStart"/>
            <w:r w:rsidRPr="009B2C4E">
              <w:rPr>
                <w:lang w:val="en-US"/>
              </w:rPr>
              <w:t>Mosaiwi</w:t>
            </w:r>
            <w:proofErr w:type="spellEnd"/>
            <w:r w:rsidRPr="009B2C4E">
              <w:rPr>
                <w:lang w:val="en-US"/>
              </w:rPr>
              <w:t>, M., &amp; Johnstone, T.</w:t>
            </w:r>
            <w:r>
              <w:rPr>
                <w:lang w:val="en-US"/>
              </w:rPr>
              <w:t xml:space="preserve">, </w:t>
            </w:r>
            <w:r w:rsidRPr="009B2C4E">
              <w:rPr>
                <w:lang w:val="en-US"/>
              </w:rPr>
              <w:t>Corrigendum: In an Absolute State: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Elevated Use of Absolutist Words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Is a Marker Specific to Anxiety,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Depression, and Suicidal Ideation</w:t>
            </w:r>
            <w:r>
              <w:rPr>
                <w:lang w:val="en-US"/>
              </w:rPr>
              <w:t>, 2018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 w:rsidRPr="00073847">
              <w:rPr>
                <w:lang w:val="es-ES"/>
              </w:rPr>
              <w:t xml:space="preserve">[12] </w:t>
            </w:r>
            <w:proofErr w:type="spellStart"/>
            <w:r w:rsidRPr="00F259A3">
              <w:rPr>
                <w:lang w:val="es-ES"/>
              </w:rPr>
              <w:t>Ríssola</w:t>
            </w:r>
            <w:proofErr w:type="spellEnd"/>
            <w:r w:rsidRPr="00F259A3">
              <w:rPr>
                <w:lang w:val="es-ES"/>
              </w:rPr>
              <w:t xml:space="preserve"> Esteban, Losada David, </w:t>
            </w:r>
            <w:proofErr w:type="spellStart"/>
            <w:r w:rsidRPr="00F259A3">
              <w:rPr>
                <w:lang w:val="es-ES"/>
              </w:rPr>
              <w:t>Crestani</w:t>
            </w:r>
            <w:proofErr w:type="spellEnd"/>
            <w:r w:rsidRPr="00F259A3">
              <w:t xml:space="preserve"> </w:t>
            </w:r>
            <w:r w:rsidRPr="00F259A3">
              <w:rPr>
                <w:lang w:val="es-ES"/>
              </w:rPr>
              <w:t xml:space="preserve">Fabio. </w:t>
            </w:r>
            <w:r w:rsidRPr="00F259A3">
              <w:rPr>
                <w:lang w:val="en-US"/>
              </w:rPr>
              <w:t>Discovering Latent Depression Patterns in Online Social Media</w:t>
            </w:r>
            <w:r>
              <w:rPr>
                <w:lang w:val="en-US"/>
              </w:rPr>
              <w:t>, 2019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[13] </w:t>
            </w:r>
            <w:r w:rsidRPr="003F5AAD">
              <w:rPr>
                <w:lang w:val="en-US"/>
              </w:rPr>
              <w:t>Morales</w:t>
            </w:r>
            <w:r>
              <w:rPr>
                <w:lang w:val="en-US"/>
              </w:rPr>
              <w:t xml:space="preserve"> </w:t>
            </w:r>
            <w:r w:rsidRPr="003F5AAD">
              <w:rPr>
                <w:lang w:val="en-US"/>
              </w:rPr>
              <w:t>Michelle Renee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Scherer Stefan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Levitan Rivka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A Cross-modal Review of Indicators for Depression Detection Systems</w:t>
            </w:r>
            <w:r>
              <w:rPr>
                <w:lang w:val="en-US"/>
              </w:rPr>
              <w:t>, 2017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[14] </w:t>
            </w:r>
            <w:r w:rsidRPr="00484E62">
              <w:rPr>
                <w:lang w:val="en-US"/>
              </w:rPr>
              <w:t xml:space="preserve">Dan </w:t>
            </w:r>
            <w:proofErr w:type="spellStart"/>
            <w:r w:rsidRPr="00484E62">
              <w:rPr>
                <w:lang w:val="en-US"/>
              </w:rPr>
              <w:t>Iter</w:t>
            </w:r>
            <w:proofErr w:type="spellEnd"/>
            <w:r w:rsidRPr="00484E62">
              <w:rPr>
                <w:lang w:val="en-US"/>
              </w:rPr>
              <w:t xml:space="preserve">, Jong H. Yoon, and Dan </w:t>
            </w:r>
            <w:proofErr w:type="spellStart"/>
            <w:r w:rsidRPr="00484E62">
              <w:rPr>
                <w:lang w:val="en-US"/>
              </w:rPr>
              <w:t>Jurafsky</w:t>
            </w:r>
            <w:proofErr w:type="spellEnd"/>
            <w:r>
              <w:rPr>
                <w:lang w:val="en-US"/>
              </w:rPr>
              <w:t xml:space="preserve">, </w:t>
            </w:r>
            <w:r w:rsidRPr="00484E62">
              <w:rPr>
                <w:lang w:val="en-US"/>
              </w:rPr>
              <w:t>Automatic Detection of Incoherent Speech for Diagnosing Schizophrenia</w:t>
            </w:r>
            <w:r>
              <w:rPr>
                <w:lang w:val="en-US"/>
              </w:rPr>
              <w:t>, 2018.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[15] </w:t>
            </w:r>
            <w:r w:rsidRPr="00E40237">
              <w:rPr>
                <w:lang w:val="en-US"/>
              </w:rPr>
              <w:t>Duran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Nicholas</w:t>
            </w:r>
            <w:r>
              <w:rPr>
                <w:lang w:val="en-US"/>
              </w:rPr>
              <w:t xml:space="preserve">, </w:t>
            </w:r>
            <w:proofErr w:type="spellStart"/>
            <w:r w:rsidRPr="00E40237">
              <w:rPr>
                <w:lang w:val="en-US"/>
              </w:rPr>
              <w:t>Bellissens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Cedrick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Taylor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Roger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McNamara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Danielle</w:t>
            </w:r>
            <w:r>
              <w:rPr>
                <w:lang w:val="en-US"/>
              </w:rPr>
              <w:t xml:space="preserve">. </w:t>
            </w:r>
            <w:r w:rsidRPr="00E40237">
              <w:rPr>
                <w:lang w:val="en-US"/>
              </w:rPr>
              <w:t>Quantifying Text Difficulty with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Automated Indices of Cohesion and Semantics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>[</w:t>
            </w:r>
            <w:r>
              <w:rPr>
                <w:rFonts w:cstheme="minorHAnsi"/>
                <w:lang w:val="en-US"/>
              </w:rPr>
              <w:t>16</w:t>
            </w:r>
            <w:r w:rsidRPr="000C3433">
              <w:rPr>
                <w:rFonts w:cstheme="minorHAnsi"/>
                <w:lang w:val="en-US"/>
              </w:rPr>
              <w:t>] Lal Alice, Tetreault</w:t>
            </w:r>
            <w:r w:rsidRPr="000C3433">
              <w:rPr>
                <w:rFonts w:cstheme="minorHAnsi"/>
              </w:rPr>
              <w:t xml:space="preserve"> </w:t>
            </w:r>
            <w:r w:rsidRPr="000C3433">
              <w:rPr>
                <w:rFonts w:cstheme="minorHAnsi"/>
                <w:lang w:val="en-US"/>
              </w:rPr>
              <w:t>Joel, Discourse Coherence in the Wild: A Dataset, Evaluation and Methods, 2018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974AED" w:rsidRPr="000C3433" w:rsidRDefault="00974AED" w:rsidP="00974AED">
            <w:pPr>
              <w:rPr>
                <w:rFonts w:eastAsiaTheme="minorHAnsi" w:cstheme="minorHAnsi"/>
                <w:lang w:val="en-US"/>
              </w:rPr>
            </w:pPr>
            <w:r w:rsidRPr="000C3433">
              <w:rPr>
                <w:rFonts w:eastAsia="Times New Roman" w:cstheme="minorHAnsi"/>
                <w:lang w:val="en-US"/>
              </w:rPr>
              <w:t>[</w:t>
            </w:r>
            <w:r>
              <w:rPr>
                <w:rFonts w:eastAsia="Times New Roman" w:cstheme="minorHAnsi"/>
                <w:lang w:val="en-US"/>
              </w:rPr>
              <w:t>1</w:t>
            </w:r>
            <w:r w:rsidRPr="000C3433">
              <w:rPr>
                <w:rFonts w:eastAsia="Times New Roman" w:cstheme="minorHAnsi"/>
                <w:lang w:val="en-US"/>
              </w:rPr>
              <w:t xml:space="preserve">7] </w:t>
            </w:r>
            <w:r w:rsidRPr="000C3433">
              <w:rPr>
                <w:rFonts w:cstheme="minorHAnsi"/>
              </w:rPr>
              <w:t>Reh</w:t>
            </w:r>
            <w:proofErr w:type="spellStart"/>
            <w:r w:rsidRPr="000C3433">
              <w:rPr>
                <w:rFonts w:cstheme="minorHAnsi"/>
                <w:lang w:val="en-US"/>
              </w:rPr>
              <w:t>urek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Radim and Sojka</w:t>
            </w:r>
            <w:r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Petr</w:t>
            </w:r>
            <w:r w:rsidRPr="000C3433">
              <w:rPr>
                <w:rFonts w:cstheme="minorHAnsi"/>
                <w:lang w:val="en-US"/>
              </w:rPr>
              <w:t xml:space="preserve">. </w:t>
            </w:r>
            <w:r w:rsidRPr="000C3433">
              <w:rPr>
                <w:rFonts w:eastAsia="Times New Roman" w:cstheme="minorHAnsi"/>
              </w:rPr>
              <w:t>Software Framework for Topic Modelling with Large Corpora</w:t>
            </w:r>
            <w:r w:rsidRPr="000C3433">
              <w:rPr>
                <w:rFonts w:eastAsia="Times New Roman" w:cstheme="minorHAnsi"/>
                <w:lang w:val="en-US"/>
              </w:rPr>
              <w:t>, 2010</w:t>
            </w:r>
          </w:p>
          <w:p w:rsidR="00974AED" w:rsidRDefault="00974AED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Observaci</w:t>
            </w:r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>ó</w:t>
            </w: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ns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.</w:t>
            </w:r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BA24CE" w:rsidRDefault="00BA24CE">
      <w:pPr>
        <w:rPr>
          <w:rFonts w:ascii="Times" w:hAnsi="Times" w:cs="Times"/>
          <w:kern w:val="1"/>
          <w:sz w:val="20"/>
          <w:szCs w:val="20"/>
          <w:lang w:val="en-US"/>
        </w:rPr>
      </w:pPr>
      <w:r>
        <w:rPr>
          <w:rFonts w:ascii="Times" w:hAnsi="Times" w:cs="Times"/>
          <w:kern w:val="1"/>
          <w:sz w:val="20"/>
          <w:szCs w:val="20"/>
          <w:lang w:val="en-US"/>
        </w:rPr>
        <w:br w:type="page"/>
      </w: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8"/>
          <w:szCs w:val="28"/>
          <w:lang w:val="es-ES"/>
        </w:rPr>
        <w:t>FASES DO TRABALLO E ESTIMACIÓN TEMPORAL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Un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de fin de máster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suporá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450 horas de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total do alumno (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incluindo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titorías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,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aútonomo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avaliación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)</w:t>
      </w:r>
      <w:r w:rsidRPr="00F52B8D">
        <w:rPr>
          <w:rFonts w:ascii="Helvetica" w:hAnsi="Helvetica" w:cs="Helvetica"/>
          <w:kern w:val="1"/>
          <w:lang w:val="es-ES"/>
        </w:rPr>
        <w:t>.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Dedicación semanal prevista (en horas/semana): </w:t>
      </w:r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25 </w:t>
      </w:r>
      <w:proofErr w:type="spellStart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>horaa</w:t>
      </w:r>
      <w:proofErr w:type="spellEnd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 por semana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16"/>
          <w:szCs w:val="16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66"/>
        <w:gridCol w:w="4972"/>
      </w:tblGrid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>FaseEstimación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 xml:space="preserve"> temporal </w:t>
            </w: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semanas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)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Default="00B76CF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18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 y anteproyecto.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y exploración de los datos.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BA24CE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FC045C" w:rsidRPr="00BA24CE" w:rsidRDefault="00FC045C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i/>
          <w:iCs/>
          <w:kern w:val="1"/>
          <w:sz w:val="16"/>
          <w:szCs w:val="16"/>
          <w:lang w:val="es-ES"/>
        </w:rPr>
      </w:pPr>
    </w:p>
    <w:sectPr w:rsidR="00FC045C" w:rsidRPr="00BA24CE">
      <w:pgSz w:w="11900" w:h="16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decimal"/>
      <w:lvlText w:val="%4."/>
      <w:lvlJc w:val="left"/>
      <w:pPr>
        <w:ind w:left="2880" w:hanging="360"/>
      </w:pPr>
    </w:lvl>
    <w:lvl w:ilvl="4" w:tplc="000000CD">
      <w:start w:val="1"/>
      <w:numFmt w:val="decimal"/>
      <w:lvlText w:val="%5."/>
      <w:lvlJc w:val="left"/>
      <w:pPr>
        <w:ind w:left="3600" w:hanging="360"/>
      </w:pPr>
    </w:lvl>
    <w:lvl w:ilvl="5" w:tplc="000000CE">
      <w:start w:val="1"/>
      <w:numFmt w:val="decimal"/>
      <w:lvlText w:val="%6."/>
      <w:lvlJc w:val="left"/>
      <w:pPr>
        <w:ind w:left="4320" w:hanging="360"/>
      </w:pPr>
    </w:lvl>
    <w:lvl w:ilvl="6" w:tplc="000000CF">
      <w:start w:val="1"/>
      <w:numFmt w:val="decimal"/>
      <w:lvlText w:val="%7."/>
      <w:lvlJc w:val="left"/>
      <w:pPr>
        <w:ind w:left="50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000001F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4863AE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E386F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750AA"/>
    <w:multiLevelType w:val="hybridMultilevel"/>
    <w:tmpl w:val="9BAE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F13C8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E1707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6196B"/>
    <w:multiLevelType w:val="hybridMultilevel"/>
    <w:tmpl w:val="9DC6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14D72"/>
    <w:multiLevelType w:val="hybridMultilevel"/>
    <w:tmpl w:val="9D32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27B48"/>
    <w:multiLevelType w:val="hybridMultilevel"/>
    <w:tmpl w:val="86F00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embedSystemFonts/>
  <w:bordersDoNotSurroundHeader/>
  <w:bordersDoNotSurroundFooter/>
  <w:proofState w:spelling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D"/>
    <w:rsid w:val="0001439A"/>
    <w:rsid w:val="00043846"/>
    <w:rsid w:val="002B4648"/>
    <w:rsid w:val="003A5A93"/>
    <w:rsid w:val="00467F1B"/>
    <w:rsid w:val="006A5102"/>
    <w:rsid w:val="00947C37"/>
    <w:rsid w:val="00974AED"/>
    <w:rsid w:val="00B76CFE"/>
    <w:rsid w:val="00BA24CE"/>
    <w:rsid w:val="00C77349"/>
    <w:rsid w:val="00CD0405"/>
    <w:rsid w:val="00E30DA7"/>
    <w:rsid w:val="00ED4C7F"/>
    <w:rsid w:val="00F52B8D"/>
    <w:rsid w:val="00FC045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25DF19C"/>
  <w14:defaultImageDpi w14:val="0"/>
  <w15:docId w15:val="{0A9490DE-3AAA-8946-BC5D-2E46FA2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405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D04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subject/>
  <dc:creator>Enrique Barreiro</dc:creator>
  <cp:keywords/>
  <dc:description/>
  <cp:lastModifiedBy>barrantes pampillo raul alberto</cp:lastModifiedBy>
  <cp:revision>4</cp:revision>
  <cp:lastPrinted>2020-02-18T13:22:00Z</cp:lastPrinted>
  <dcterms:created xsi:type="dcterms:W3CDTF">2020-02-19T11:47:00Z</dcterms:created>
  <dcterms:modified xsi:type="dcterms:W3CDTF">2020-03-05T09:03:00Z</dcterms:modified>
</cp:coreProperties>
</file>